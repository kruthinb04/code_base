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0335A" w14:textId="48462DC3" w:rsidR="007B7101" w:rsidRDefault="000907C8">
      <w:pPr>
        <w:spacing w:before="14"/>
        <w:ind w:left="103" w:right="707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00AFEF"/>
          <w:sz w:val="40"/>
          <w:szCs w:val="40"/>
        </w:rPr>
        <w:t>KRUTHIN B</w:t>
      </w:r>
      <w:r w:rsidR="00000000">
        <w:rPr>
          <w:rFonts w:ascii="Calibri" w:eastAsia="Calibri" w:hAnsi="Calibri" w:cs="Calibri"/>
          <w:b/>
          <w:color w:val="00AFEF"/>
          <w:sz w:val="40"/>
          <w:szCs w:val="40"/>
        </w:rPr>
        <w:t xml:space="preserve">                                                             </w:t>
      </w:r>
      <w:hyperlink r:id="rId5" w:history="1">
        <w:r w:rsidRPr="00BF4456">
          <w:rPr>
            <w:rStyle w:val="Hyperlink"/>
            <w:rFonts w:ascii="Calibri" w:eastAsia="Calibri" w:hAnsi="Calibri" w:cs="Calibri"/>
            <w:b/>
            <w:sz w:val="18"/>
            <w:szCs w:val="18"/>
          </w:rPr>
          <w:t>kruthinneha@gmail.com   (+91) 8867040196</w:t>
        </w:r>
      </w:hyperlink>
    </w:p>
    <w:p w14:paraId="314EC7CE" w14:textId="2AF10070" w:rsidR="007B7101" w:rsidRDefault="000907C8">
      <w:pPr>
        <w:spacing w:before="6"/>
        <w:ind w:left="103" w:right="725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Data, Microservices </w:t>
      </w:r>
      <w:r w:rsidR="00000000">
        <w:rPr>
          <w:rFonts w:ascii="Calibri" w:eastAsia="Calibri" w:hAnsi="Calibri" w:cs="Calibri"/>
          <w:b/>
          <w:sz w:val="18"/>
          <w:szCs w:val="18"/>
        </w:rPr>
        <w:t xml:space="preserve">and Generative AI Engineer                                                                   </w:t>
      </w:r>
      <w:r>
        <w:rPr>
          <w:rFonts w:ascii="Calibri" w:eastAsia="Calibri" w:hAnsi="Calibri" w:cs="Calibri"/>
          <w:b/>
          <w:sz w:val="18"/>
          <w:szCs w:val="18"/>
        </w:rPr>
        <w:t>Master of Business Administration</w:t>
      </w:r>
      <w:r w:rsidR="00000000">
        <w:rPr>
          <w:rFonts w:ascii="Calibri" w:eastAsia="Calibri" w:hAnsi="Calibri" w:cs="Calibri"/>
          <w:b/>
          <w:sz w:val="18"/>
          <w:szCs w:val="18"/>
        </w:rPr>
        <w:t xml:space="preserve">| </w:t>
      </w:r>
      <w:r>
        <w:rPr>
          <w:rFonts w:ascii="Calibri" w:eastAsia="Calibri" w:hAnsi="Calibri" w:cs="Calibri"/>
          <w:b/>
          <w:sz w:val="18"/>
          <w:szCs w:val="18"/>
        </w:rPr>
        <w:t xml:space="preserve">Ramaiah Institute of Technology </w:t>
      </w:r>
      <w:r w:rsidR="00000000">
        <w:rPr>
          <w:rFonts w:ascii="Calibri" w:eastAsia="Calibri" w:hAnsi="Calibri" w:cs="Calibri"/>
          <w:b/>
          <w:sz w:val="18"/>
          <w:szCs w:val="18"/>
        </w:rPr>
        <w:t>| 20</w:t>
      </w:r>
      <w:r>
        <w:rPr>
          <w:rFonts w:ascii="Calibri" w:eastAsia="Calibri" w:hAnsi="Calibri" w:cs="Calibri"/>
          <w:b/>
          <w:sz w:val="18"/>
          <w:szCs w:val="18"/>
        </w:rPr>
        <w:t>19</w:t>
      </w:r>
    </w:p>
    <w:p w14:paraId="365407F2" w14:textId="77777777" w:rsidR="007B7101" w:rsidRDefault="007B7101">
      <w:pPr>
        <w:spacing w:line="120" w:lineRule="exact"/>
        <w:rPr>
          <w:sz w:val="13"/>
          <w:szCs w:val="13"/>
        </w:rPr>
      </w:pPr>
    </w:p>
    <w:p w14:paraId="50C1AE26" w14:textId="77777777" w:rsidR="007B7101" w:rsidRDefault="00000000">
      <w:pPr>
        <w:ind w:left="103" w:right="963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BE4E13"/>
          <w:sz w:val="22"/>
          <w:szCs w:val="22"/>
        </w:rPr>
        <w:t>CAREER OBJECTIVE:</w:t>
      </w:r>
    </w:p>
    <w:p w14:paraId="3142BC7A" w14:textId="77777777" w:rsidR="007B7101" w:rsidRDefault="007B7101">
      <w:pPr>
        <w:spacing w:before="3" w:line="100" w:lineRule="exact"/>
        <w:rPr>
          <w:sz w:val="11"/>
          <w:szCs w:val="11"/>
        </w:rPr>
      </w:pPr>
    </w:p>
    <w:p w14:paraId="68455189" w14:textId="5AB12043" w:rsidR="007B7101" w:rsidRDefault="00000000">
      <w:pPr>
        <w:spacing w:line="180" w:lineRule="auto"/>
        <w:ind w:left="103" w:right="8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Data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AI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engineer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practical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experience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GCP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(Google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Cloud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Platform),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AWS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(Amazon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Web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Services)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Azure</w:t>
      </w:r>
      <w:r>
        <w:rPr>
          <w:rFonts w:ascii="Calibri" w:eastAsia="Calibri" w:hAnsi="Calibri" w:cs="Calibri"/>
        </w:rPr>
        <w:t xml:space="preserve"> </w:t>
      </w:r>
      <w:r w:rsidR="000907C8">
        <w:rPr>
          <w:rFonts w:ascii="Calibri" w:eastAsia="Calibri" w:hAnsi="Calibri" w:cs="Calibri"/>
          <w:w w:val="99"/>
        </w:rPr>
        <w:t>hyperscale’s</w:t>
      </w:r>
      <w:r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eagerly looking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opportunities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apply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expertise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GCP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services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Generative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AI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technologies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develop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innovative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AI-driven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solutions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 enhance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cloud-based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applications.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Actively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seeking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challenging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role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where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leverage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technical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skills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experience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 w:rsidR="000907C8" w:rsidRPr="000907C8">
        <w:rPr>
          <w:rFonts w:ascii="Calibri" w:eastAsia="Calibri" w:hAnsi="Calibri" w:cs="Calibri"/>
          <w:b/>
          <w:bCs/>
          <w:w w:val="99"/>
        </w:rPr>
        <w:t>Amazon</w:t>
      </w:r>
      <w:r w:rsidR="000907C8" w:rsidRPr="000907C8">
        <w:rPr>
          <w:rFonts w:ascii="Calibri" w:eastAsia="Calibri" w:hAnsi="Calibri" w:cs="Calibri"/>
          <w:b/>
          <w:bCs/>
        </w:rPr>
        <w:t xml:space="preserve"> </w:t>
      </w:r>
      <w:r w:rsidR="000907C8" w:rsidRPr="000907C8">
        <w:rPr>
          <w:rFonts w:ascii="Calibri" w:eastAsia="Calibri" w:hAnsi="Calibri" w:cs="Calibri"/>
          <w:b/>
          <w:bCs/>
          <w:w w:val="99"/>
        </w:rPr>
        <w:t>Web</w:t>
      </w:r>
      <w:r w:rsidR="000907C8" w:rsidRPr="000907C8">
        <w:rPr>
          <w:rFonts w:ascii="Calibri" w:eastAsia="Calibri" w:hAnsi="Calibri" w:cs="Calibri"/>
          <w:b/>
          <w:bCs/>
        </w:rPr>
        <w:t xml:space="preserve"> </w:t>
      </w:r>
      <w:r w:rsidR="000907C8" w:rsidRPr="000907C8">
        <w:rPr>
          <w:rFonts w:ascii="Calibri" w:eastAsia="Calibri" w:hAnsi="Calibri" w:cs="Calibri"/>
          <w:b/>
          <w:bCs/>
          <w:w w:val="99"/>
        </w:rPr>
        <w:t>Services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contribute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impactful,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results-oriented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projects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drive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significant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advancements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artificial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intelligence,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Generative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AI,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 data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engineering.</w:t>
      </w:r>
    </w:p>
    <w:p w14:paraId="4655DDF8" w14:textId="77777777" w:rsidR="007B7101" w:rsidRDefault="007B7101">
      <w:pPr>
        <w:spacing w:before="8" w:line="100" w:lineRule="exact"/>
        <w:rPr>
          <w:sz w:val="10"/>
          <w:szCs w:val="10"/>
        </w:rPr>
      </w:pPr>
    </w:p>
    <w:p w14:paraId="67314DD4" w14:textId="77777777" w:rsidR="007B7101" w:rsidRDefault="007B7101">
      <w:pPr>
        <w:spacing w:line="200" w:lineRule="exact"/>
      </w:pPr>
    </w:p>
    <w:p w14:paraId="266A92DB" w14:textId="77777777" w:rsidR="000907C8" w:rsidRDefault="00000000">
      <w:pPr>
        <w:ind w:left="103" w:right="604"/>
        <w:jc w:val="both"/>
        <w:rPr>
          <w:rFonts w:ascii="Calibri" w:eastAsia="Calibri" w:hAnsi="Calibri" w:cs="Calibri"/>
          <w:b/>
          <w:color w:val="BE4E13"/>
          <w:sz w:val="22"/>
          <w:szCs w:val="22"/>
        </w:rPr>
      </w:pPr>
      <w:r>
        <w:rPr>
          <w:rFonts w:ascii="Calibri" w:eastAsia="Calibri" w:hAnsi="Calibri" w:cs="Calibri"/>
          <w:b/>
          <w:color w:val="BE4E13"/>
          <w:sz w:val="22"/>
          <w:szCs w:val="22"/>
        </w:rPr>
        <w:t xml:space="preserve">PROFESSIONAL EXPERIENCE:                                                                              </w:t>
      </w:r>
    </w:p>
    <w:p w14:paraId="6983BCF1" w14:textId="7192C3B3" w:rsidR="007B7101" w:rsidRDefault="00000000">
      <w:pPr>
        <w:ind w:left="103" w:right="60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BE4E13"/>
          <w:w w:val="99"/>
        </w:rPr>
        <w:t>Data</w:t>
      </w:r>
      <w:r>
        <w:rPr>
          <w:rFonts w:ascii="Calibri" w:eastAsia="Calibri" w:hAnsi="Calibri" w:cs="Calibri"/>
          <w:b/>
          <w:color w:val="BE4E13"/>
        </w:rPr>
        <w:t xml:space="preserve"> </w:t>
      </w:r>
      <w:r>
        <w:rPr>
          <w:rFonts w:ascii="Calibri" w:eastAsia="Calibri" w:hAnsi="Calibri" w:cs="Calibri"/>
          <w:b/>
          <w:color w:val="BE4E13"/>
          <w:w w:val="99"/>
        </w:rPr>
        <w:t>&amp;</w:t>
      </w:r>
      <w:r>
        <w:rPr>
          <w:rFonts w:ascii="Calibri" w:eastAsia="Calibri" w:hAnsi="Calibri" w:cs="Calibri"/>
          <w:b/>
          <w:color w:val="BE4E13"/>
        </w:rPr>
        <w:t xml:space="preserve"> </w:t>
      </w:r>
      <w:r>
        <w:rPr>
          <w:rFonts w:ascii="Calibri" w:eastAsia="Calibri" w:hAnsi="Calibri" w:cs="Calibri"/>
          <w:b/>
          <w:color w:val="BE4E13"/>
          <w:w w:val="99"/>
        </w:rPr>
        <w:t>AI</w:t>
      </w:r>
      <w:r>
        <w:rPr>
          <w:rFonts w:ascii="Calibri" w:eastAsia="Calibri" w:hAnsi="Calibri" w:cs="Calibri"/>
          <w:b/>
          <w:color w:val="BE4E13"/>
        </w:rPr>
        <w:t xml:space="preserve"> </w:t>
      </w:r>
      <w:r>
        <w:rPr>
          <w:rFonts w:ascii="Calibri" w:eastAsia="Calibri" w:hAnsi="Calibri" w:cs="Calibri"/>
          <w:b/>
          <w:color w:val="BE4E13"/>
          <w:w w:val="99"/>
        </w:rPr>
        <w:t>Engineer|</w:t>
      </w:r>
      <w:r>
        <w:rPr>
          <w:rFonts w:ascii="Calibri" w:eastAsia="Calibri" w:hAnsi="Calibri" w:cs="Calibri"/>
          <w:b/>
          <w:color w:val="BE4E13"/>
        </w:rPr>
        <w:t xml:space="preserve"> </w:t>
      </w:r>
      <w:r>
        <w:rPr>
          <w:rFonts w:ascii="Calibri" w:eastAsia="Calibri" w:hAnsi="Calibri" w:cs="Calibri"/>
          <w:b/>
          <w:color w:val="BE4E13"/>
          <w:w w:val="99"/>
        </w:rPr>
        <w:t>Capgemini</w:t>
      </w:r>
      <w:r>
        <w:rPr>
          <w:rFonts w:ascii="Calibri" w:eastAsia="Calibri" w:hAnsi="Calibri" w:cs="Calibri"/>
          <w:b/>
          <w:color w:val="BE4E13"/>
        </w:rPr>
        <w:t xml:space="preserve"> </w:t>
      </w:r>
      <w:r>
        <w:rPr>
          <w:rFonts w:ascii="Calibri" w:eastAsia="Calibri" w:hAnsi="Calibri" w:cs="Calibri"/>
          <w:b/>
          <w:color w:val="BE4E13"/>
          <w:w w:val="99"/>
        </w:rPr>
        <w:t>|</w:t>
      </w:r>
      <w:r>
        <w:rPr>
          <w:rFonts w:ascii="Calibri" w:eastAsia="Calibri" w:hAnsi="Calibri" w:cs="Calibri"/>
          <w:b/>
          <w:color w:val="BE4E13"/>
        </w:rPr>
        <w:t xml:space="preserve"> </w:t>
      </w:r>
      <w:r w:rsidR="000907C8">
        <w:rPr>
          <w:rFonts w:ascii="Calibri" w:eastAsia="Calibri" w:hAnsi="Calibri" w:cs="Calibri"/>
          <w:b/>
          <w:color w:val="BE4E13"/>
        </w:rPr>
        <w:t xml:space="preserve">MAY 2022 </w:t>
      </w:r>
      <w:r>
        <w:rPr>
          <w:rFonts w:ascii="Calibri" w:eastAsia="Calibri" w:hAnsi="Calibri" w:cs="Calibri"/>
          <w:b/>
          <w:color w:val="BE4E13"/>
          <w:w w:val="99"/>
        </w:rPr>
        <w:t>–</w:t>
      </w:r>
      <w:r>
        <w:rPr>
          <w:rFonts w:ascii="Calibri" w:eastAsia="Calibri" w:hAnsi="Calibri" w:cs="Calibri"/>
          <w:b/>
          <w:color w:val="BE4E13"/>
        </w:rPr>
        <w:t xml:space="preserve"> </w:t>
      </w:r>
      <w:r>
        <w:rPr>
          <w:rFonts w:ascii="Calibri" w:eastAsia="Calibri" w:hAnsi="Calibri" w:cs="Calibri"/>
          <w:b/>
          <w:color w:val="BE4E13"/>
          <w:w w:val="99"/>
        </w:rPr>
        <w:t>Present</w:t>
      </w:r>
    </w:p>
    <w:p w14:paraId="7DF45E36" w14:textId="77777777" w:rsidR="007B7101" w:rsidRDefault="007B7101">
      <w:pPr>
        <w:spacing w:before="4" w:line="140" w:lineRule="exact"/>
        <w:rPr>
          <w:sz w:val="15"/>
          <w:szCs w:val="15"/>
        </w:rPr>
      </w:pPr>
    </w:p>
    <w:p w14:paraId="22CF36B4" w14:textId="77777777" w:rsidR="007B7101" w:rsidRDefault="00000000">
      <w:pPr>
        <w:ind w:left="103" w:right="996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</w:rPr>
        <w:t>Data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Engineering:</w:t>
      </w:r>
    </w:p>
    <w:p w14:paraId="02725F40" w14:textId="77777777" w:rsidR="007B7101" w:rsidRDefault="00000000">
      <w:pPr>
        <w:spacing w:line="200" w:lineRule="exact"/>
        <w:ind w:left="386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 </w:t>
      </w:r>
      <w:r>
        <w:rPr>
          <w:rFonts w:ascii="Calibri" w:eastAsia="Calibri" w:hAnsi="Calibri" w:cs="Calibri"/>
          <w:w w:val="99"/>
        </w:rPr>
        <w:t>Formed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federated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data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lakes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by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ingesting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data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from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various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source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types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RDBMS,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Cloud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File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Network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File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</w:p>
    <w:p w14:paraId="78BCD524" w14:textId="77777777" w:rsidR="007B7101" w:rsidRDefault="00000000">
      <w:pPr>
        <w:spacing w:line="180" w:lineRule="exact"/>
        <w:ind w:left="74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Big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Data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systems.</w:t>
      </w:r>
    </w:p>
    <w:p w14:paraId="7F49BD70" w14:textId="77777777" w:rsidR="007B7101" w:rsidRDefault="00000000">
      <w:pPr>
        <w:spacing w:line="180" w:lineRule="exact"/>
        <w:ind w:left="386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 </w:t>
      </w:r>
      <w:r>
        <w:rPr>
          <w:rFonts w:ascii="Calibri" w:eastAsia="Calibri" w:hAnsi="Calibri" w:cs="Calibri"/>
          <w:w w:val="99"/>
        </w:rPr>
        <w:t>Developed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frameworks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Data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Profiling,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Validation,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Reconciliation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serverless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approach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utilizing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Google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Cloud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Functions</w:t>
      </w:r>
    </w:p>
    <w:p w14:paraId="4AF57017" w14:textId="77777777" w:rsidR="007B7101" w:rsidRDefault="00000000">
      <w:pPr>
        <w:spacing w:line="180" w:lineRule="exact"/>
        <w:ind w:left="74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Google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Cloud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Data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Fusion</w:t>
      </w:r>
      <w:r>
        <w:rPr>
          <w:rFonts w:ascii="Calibri" w:eastAsia="Calibri" w:hAnsi="Calibri" w:cs="Calibri"/>
          <w:w w:val="99"/>
        </w:rPr>
        <w:t>.</w:t>
      </w:r>
    </w:p>
    <w:p w14:paraId="44DA0CAE" w14:textId="77777777" w:rsidR="007B7101" w:rsidRDefault="00000000">
      <w:pPr>
        <w:tabs>
          <w:tab w:val="left" w:pos="740"/>
        </w:tabs>
        <w:spacing w:before="3" w:line="180" w:lineRule="auto"/>
        <w:ind w:left="744" w:right="87" w:hanging="358"/>
        <w:jc w:val="both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ab/>
      </w:r>
      <w:r>
        <w:rPr>
          <w:rFonts w:ascii="Calibri" w:eastAsia="Calibri" w:hAnsi="Calibri" w:cs="Calibri"/>
          <w:w w:val="99"/>
        </w:rPr>
        <w:t>Created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microservices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frameworks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building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seamless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integrations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between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cloud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services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through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SDKs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various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phases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data engineering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like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ingestion,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data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processing,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data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governance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etc.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using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templatized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Google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Data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Proc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scripts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variety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data source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types.</w:t>
      </w:r>
    </w:p>
    <w:p w14:paraId="7C253F62" w14:textId="77777777" w:rsidR="007B7101" w:rsidRDefault="00000000">
      <w:pPr>
        <w:spacing w:line="180" w:lineRule="exact"/>
        <w:ind w:left="386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 </w:t>
      </w:r>
      <w:r>
        <w:rPr>
          <w:rFonts w:ascii="Calibri" w:eastAsia="Calibri" w:hAnsi="Calibri" w:cs="Calibri"/>
          <w:w w:val="99"/>
        </w:rPr>
        <w:t>Managed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metadata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using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  <w:w w:val="99"/>
        </w:rPr>
        <w:t>Firestore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Cloud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Spanner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build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audit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logs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accelerator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framework.</w:t>
      </w:r>
    </w:p>
    <w:p w14:paraId="3BFD7A14" w14:textId="77777777" w:rsidR="007B7101" w:rsidRDefault="00000000">
      <w:pPr>
        <w:spacing w:line="180" w:lineRule="exact"/>
        <w:ind w:left="386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 </w:t>
      </w:r>
      <w:r>
        <w:rPr>
          <w:rFonts w:ascii="Calibri" w:eastAsia="Calibri" w:hAnsi="Calibri" w:cs="Calibri"/>
          <w:w w:val="99"/>
        </w:rPr>
        <w:t>Integrated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Data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Proc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capabilities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Data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Fusion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perform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data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transformations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through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serverless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approach,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via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Notebooks.</w:t>
      </w:r>
    </w:p>
    <w:p w14:paraId="06412544" w14:textId="77777777" w:rsidR="007B7101" w:rsidRDefault="00000000">
      <w:pPr>
        <w:spacing w:line="180" w:lineRule="exact"/>
        <w:ind w:left="386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 </w:t>
      </w:r>
      <w:r>
        <w:rPr>
          <w:rFonts w:ascii="Calibri" w:eastAsia="Calibri" w:hAnsi="Calibri" w:cs="Calibri"/>
          <w:w w:val="99"/>
        </w:rPr>
        <w:t>Built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data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migration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from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both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homogeneous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and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heterogeneous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databases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cloud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data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warehouses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AWS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Database</w:t>
      </w:r>
    </w:p>
    <w:p w14:paraId="0C3F4692" w14:textId="77777777" w:rsidR="007B7101" w:rsidRDefault="00000000">
      <w:pPr>
        <w:spacing w:line="180" w:lineRule="exact"/>
        <w:ind w:left="74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  <w:position w:val="1"/>
        </w:rPr>
        <w:t>Migration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Service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(DMS)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and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Schema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Conversion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Tool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(SCT</w:t>
      </w:r>
      <w:r>
        <w:rPr>
          <w:rFonts w:ascii="Calibri" w:eastAsia="Calibri" w:hAnsi="Calibri" w:cs="Calibri"/>
          <w:w w:val="99"/>
          <w:position w:val="1"/>
        </w:rPr>
        <w:t>)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driven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by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Flask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APIs</w:t>
      </w:r>
      <w:r>
        <w:rPr>
          <w:rFonts w:ascii="Calibri" w:eastAsia="Calibri" w:hAnsi="Calibri" w:cs="Calibri"/>
          <w:b/>
          <w:w w:val="99"/>
          <w:position w:val="1"/>
        </w:rPr>
        <w:t>.</w:t>
      </w:r>
    </w:p>
    <w:p w14:paraId="72831099" w14:textId="4FAFD831" w:rsidR="007B7101" w:rsidRDefault="00000000">
      <w:pPr>
        <w:tabs>
          <w:tab w:val="left" w:pos="740"/>
        </w:tabs>
        <w:spacing w:before="3" w:line="181" w:lineRule="auto"/>
        <w:ind w:left="744" w:right="90" w:hanging="358"/>
        <w:jc w:val="both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ab/>
      </w:r>
      <w:r>
        <w:rPr>
          <w:rFonts w:ascii="Calibri" w:eastAsia="Calibri" w:hAnsi="Calibri" w:cs="Calibri"/>
          <w:w w:val="99"/>
        </w:rPr>
        <w:t>Developed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w w:val="99"/>
        </w:rPr>
        <w:t>frameworks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b/>
          <w:w w:val="99"/>
        </w:rPr>
        <w:t>Data</w:t>
      </w:r>
      <w:r>
        <w:rPr>
          <w:rFonts w:ascii="Calibri" w:eastAsia="Calibri" w:hAnsi="Calibri" w:cs="Calibri"/>
          <w:b/>
        </w:rPr>
        <w:t xml:space="preserve">   </w:t>
      </w:r>
      <w:r w:rsidR="000907C8">
        <w:rPr>
          <w:rFonts w:ascii="Calibri" w:eastAsia="Calibri" w:hAnsi="Calibri" w:cs="Calibri"/>
          <w:b/>
          <w:w w:val="99"/>
        </w:rPr>
        <w:t>Profiling,</w:t>
      </w:r>
      <w:r w:rsidR="000907C8">
        <w:rPr>
          <w:rFonts w:ascii="Calibri" w:eastAsia="Calibri" w:hAnsi="Calibri" w:cs="Calibri"/>
          <w:b/>
        </w:rPr>
        <w:t xml:space="preserve"> Validation</w:t>
      </w:r>
      <w:r>
        <w:rPr>
          <w:rFonts w:ascii="Calibri" w:eastAsia="Calibri" w:hAnsi="Calibri" w:cs="Calibri"/>
          <w:b/>
        </w:rPr>
        <w:t xml:space="preserve">  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b/>
          <w:w w:val="99"/>
        </w:rPr>
        <w:t>Reconciliation</w:t>
      </w:r>
      <w:r>
        <w:rPr>
          <w:rFonts w:ascii="Calibri" w:eastAsia="Calibri" w:hAnsi="Calibri" w:cs="Calibri"/>
          <w:b/>
        </w:rPr>
        <w:t xml:space="preserve">   </w:t>
      </w:r>
      <w:r>
        <w:rPr>
          <w:rFonts w:ascii="Calibri" w:eastAsia="Calibri" w:hAnsi="Calibri" w:cs="Calibri"/>
          <w:w w:val="99"/>
        </w:rPr>
        <w:t>using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w w:val="99"/>
        </w:rPr>
        <w:t>both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w w:val="99"/>
        </w:rPr>
        <w:t>serverless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w w:val="99"/>
        </w:rPr>
        <w:t>approach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w w:val="99"/>
        </w:rPr>
        <w:t>managed approaches.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Serverless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Approach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utilizing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AWS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Glue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Azure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Managed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approach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through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Spark.</w:t>
      </w:r>
    </w:p>
    <w:p w14:paraId="2920BB50" w14:textId="77777777" w:rsidR="007B7101" w:rsidRDefault="00000000">
      <w:pPr>
        <w:spacing w:line="180" w:lineRule="exact"/>
        <w:ind w:left="386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 </w:t>
      </w:r>
      <w:r>
        <w:rPr>
          <w:rFonts w:ascii="Calibri" w:eastAsia="Calibri" w:hAnsi="Calibri" w:cs="Calibri"/>
          <w:w w:val="99"/>
        </w:rPr>
        <w:t>Integrated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Snowflake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Tasks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through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Airflow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orchestration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framework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creation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task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specific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Databrick’s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Notebooks.</w:t>
      </w:r>
    </w:p>
    <w:p w14:paraId="67BEBE1B" w14:textId="77777777" w:rsidR="007B7101" w:rsidRDefault="00000000">
      <w:pPr>
        <w:spacing w:line="180" w:lineRule="exact"/>
        <w:ind w:left="386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 </w:t>
      </w:r>
      <w:r>
        <w:rPr>
          <w:rFonts w:ascii="Calibri" w:eastAsia="Calibri" w:hAnsi="Calibri" w:cs="Calibri"/>
          <w:w w:val="99"/>
        </w:rPr>
        <w:t>Managed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metadata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MongoDB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  <w:w w:val="99"/>
        </w:rPr>
        <w:t>Firestore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build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audit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logs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accelerator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framework.</w:t>
      </w:r>
    </w:p>
    <w:p w14:paraId="1B900E0B" w14:textId="1EC68FEA" w:rsidR="007B7101" w:rsidRDefault="00000000">
      <w:pPr>
        <w:spacing w:line="180" w:lineRule="exact"/>
        <w:ind w:left="386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 </w:t>
      </w:r>
      <w:r>
        <w:rPr>
          <w:rFonts w:ascii="Calibri" w:eastAsia="Calibri" w:hAnsi="Calibri" w:cs="Calibri"/>
          <w:w w:val="99"/>
        </w:rPr>
        <w:t>Integrated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HDInsight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capabilities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Azure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Data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Factory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perform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data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transformations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through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serverless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approach,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via</w:t>
      </w:r>
    </w:p>
    <w:p w14:paraId="0077759F" w14:textId="77777777" w:rsidR="007B7101" w:rsidRDefault="00000000">
      <w:pPr>
        <w:spacing w:line="180" w:lineRule="exact"/>
        <w:ind w:left="74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Notebooks.</w:t>
      </w:r>
    </w:p>
    <w:p w14:paraId="01E7FC07" w14:textId="77777777" w:rsidR="007B7101" w:rsidRDefault="00000000">
      <w:pPr>
        <w:spacing w:line="180" w:lineRule="exact"/>
        <w:ind w:left="386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 </w:t>
      </w:r>
      <w:r>
        <w:rPr>
          <w:rFonts w:ascii="Calibri" w:eastAsia="Calibri" w:hAnsi="Calibri" w:cs="Calibri"/>
          <w:w w:val="99"/>
        </w:rPr>
        <w:t>Orchestrated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ADF,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Glue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jobs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Airflow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run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scheduled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ad-hoc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basis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sequential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and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parallel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executions.</w:t>
      </w:r>
    </w:p>
    <w:p w14:paraId="3BBC52EA" w14:textId="77777777" w:rsidR="007B7101" w:rsidRDefault="00000000">
      <w:pPr>
        <w:spacing w:line="200" w:lineRule="exact"/>
        <w:ind w:left="386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  <w:position w:val="1"/>
        </w:rPr>
        <w:t>•</w:t>
      </w:r>
      <w:r>
        <w:rPr>
          <w:rFonts w:ascii="Verdana" w:eastAsia="Verdana" w:hAnsi="Verdana" w:cs="Verdana"/>
          <w:position w:val="1"/>
        </w:rPr>
        <w:t xml:space="preserve">    </w:t>
      </w:r>
      <w:r>
        <w:rPr>
          <w:rFonts w:ascii="Calibri" w:eastAsia="Calibri" w:hAnsi="Calibri" w:cs="Calibri"/>
          <w:w w:val="99"/>
          <w:position w:val="1"/>
        </w:rPr>
        <w:t>Familiarity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with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Google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Pub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Sub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and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Google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Cloud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Composer</w:t>
      </w:r>
      <w:r>
        <w:rPr>
          <w:rFonts w:ascii="Calibri" w:eastAsia="Calibri" w:hAnsi="Calibri" w:cs="Calibri"/>
          <w:w w:val="99"/>
          <w:position w:val="1"/>
        </w:rPr>
        <w:t>.</w:t>
      </w:r>
    </w:p>
    <w:p w14:paraId="42C5AD17" w14:textId="77777777" w:rsidR="007B7101" w:rsidRDefault="007B7101">
      <w:pPr>
        <w:spacing w:before="1" w:line="120" w:lineRule="exact"/>
        <w:rPr>
          <w:sz w:val="12"/>
          <w:szCs w:val="12"/>
        </w:rPr>
      </w:pPr>
    </w:p>
    <w:p w14:paraId="348E20ED" w14:textId="77777777" w:rsidR="007B7101" w:rsidRDefault="00000000">
      <w:pPr>
        <w:ind w:left="103" w:right="1024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</w:rPr>
        <w:t>Generative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AI:</w:t>
      </w:r>
    </w:p>
    <w:p w14:paraId="4B91E835" w14:textId="2EC445B5" w:rsidR="007B7101" w:rsidRDefault="00000000">
      <w:pPr>
        <w:tabs>
          <w:tab w:val="left" w:pos="820"/>
        </w:tabs>
        <w:spacing w:before="22" w:line="180" w:lineRule="auto"/>
        <w:ind w:left="823" w:right="85" w:hanging="360"/>
        <w:jc w:val="both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ab/>
      </w:r>
      <w:r>
        <w:rPr>
          <w:rFonts w:ascii="Calibri" w:eastAsia="Calibri" w:hAnsi="Calibri" w:cs="Calibri"/>
          <w:w w:val="99"/>
        </w:rPr>
        <w:t>Implemented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solution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querying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databases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by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converting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natural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language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using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prompt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to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SQL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queries</w:t>
      </w:r>
      <w:r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including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output summarization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dynamic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chart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visualization.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Utilized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Prompt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engineering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techniques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a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RAG-based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vector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databases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 xml:space="preserve">using </w:t>
      </w:r>
      <w:r>
        <w:rPr>
          <w:rFonts w:ascii="Calibri" w:eastAsia="Calibri" w:hAnsi="Calibri" w:cs="Calibri"/>
          <w:b/>
          <w:w w:val="99"/>
        </w:rPr>
        <w:t>Google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Gemini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Model</w:t>
      </w:r>
      <w:r>
        <w:rPr>
          <w:rFonts w:ascii="Calibri" w:eastAsia="Calibri" w:hAnsi="Calibri" w:cs="Calibri"/>
          <w:w w:val="99"/>
        </w:rPr>
        <w:t>.</w:t>
      </w:r>
    </w:p>
    <w:p w14:paraId="3786175D" w14:textId="77777777" w:rsidR="007B7101" w:rsidRDefault="00000000">
      <w:pPr>
        <w:tabs>
          <w:tab w:val="left" w:pos="820"/>
        </w:tabs>
        <w:spacing w:before="5" w:line="180" w:lineRule="auto"/>
        <w:ind w:left="823" w:right="86" w:hanging="360"/>
        <w:jc w:val="both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ab/>
      </w:r>
      <w:r>
        <w:rPr>
          <w:rFonts w:ascii="Calibri" w:eastAsia="Calibri" w:hAnsi="Calibri" w:cs="Calibri"/>
          <w:w w:val="99"/>
        </w:rPr>
        <w:t>Created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self-healing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data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reconciliation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framework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automatically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correct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degraded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records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following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templatized,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configurable, spark-based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data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quality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checks</w:t>
      </w:r>
      <w:r>
        <w:rPr>
          <w:rFonts w:ascii="Calibri" w:eastAsia="Calibri" w:hAnsi="Calibri" w:cs="Calibri"/>
          <w:w w:val="99"/>
        </w:rPr>
        <w:t>.</w:t>
      </w:r>
    </w:p>
    <w:p w14:paraId="2E3B2A05" w14:textId="77777777" w:rsidR="007B7101" w:rsidRDefault="00000000">
      <w:pPr>
        <w:spacing w:line="180" w:lineRule="exact"/>
        <w:ind w:left="463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 </w:t>
      </w:r>
      <w:r>
        <w:rPr>
          <w:rFonts w:ascii="Calibri" w:eastAsia="Calibri" w:hAnsi="Calibri" w:cs="Calibri"/>
          <w:w w:val="99"/>
        </w:rPr>
        <w:t>Developed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AI-based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conversational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interface(chatbot)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using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robust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knowledge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base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AWS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Bedrock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service.</w:t>
      </w:r>
    </w:p>
    <w:p w14:paraId="2EC7D67D" w14:textId="1DF5CBCE" w:rsidR="007B7101" w:rsidRDefault="00000000">
      <w:pPr>
        <w:tabs>
          <w:tab w:val="left" w:pos="820"/>
        </w:tabs>
        <w:spacing w:before="2" w:line="180" w:lineRule="auto"/>
        <w:ind w:left="823" w:right="90" w:hanging="360"/>
        <w:jc w:val="both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ab/>
      </w:r>
      <w:r>
        <w:rPr>
          <w:rFonts w:ascii="Calibri" w:eastAsia="Calibri" w:hAnsi="Calibri" w:cs="Calibri"/>
          <w:w w:val="99"/>
        </w:rPr>
        <w:t>Developed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Generative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AI-powered</w:t>
      </w:r>
      <w:r>
        <w:rPr>
          <w:rFonts w:ascii="Calibri" w:eastAsia="Calibri" w:hAnsi="Calibri" w:cs="Calibri"/>
          <w:b/>
          <w:w w:val="99"/>
        </w:rPr>
        <w:t>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RAG-based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schema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and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DDL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conversions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transforming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schemas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from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various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source databases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target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databases,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utilizing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multi-modal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agents</w:t>
      </w:r>
      <w:r>
        <w:rPr>
          <w:rFonts w:ascii="Calibri" w:eastAsia="Calibri" w:hAnsi="Calibri" w:cs="Calibri"/>
          <w:w w:val="99"/>
        </w:rPr>
        <w:t>.</w:t>
      </w:r>
    </w:p>
    <w:p w14:paraId="437C36A0" w14:textId="77777777" w:rsidR="007B7101" w:rsidRDefault="007B7101">
      <w:pPr>
        <w:spacing w:before="10" w:line="180" w:lineRule="exact"/>
        <w:rPr>
          <w:sz w:val="19"/>
          <w:szCs w:val="19"/>
        </w:rPr>
      </w:pPr>
    </w:p>
    <w:p w14:paraId="0F488154" w14:textId="77777777" w:rsidR="007B7101" w:rsidRDefault="00000000">
      <w:pPr>
        <w:ind w:left="103" w:right="1053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BE4E13"/>
          <w:sz w:val="22"/>
          <w:szCs w:val="22"/>
        </w:rPr>
        <w:t>SKILL SET:</w:t>
      </w:r>
    </w:p>
    <w:p w14:paraId="6B9627E3" w14:textId="77777777" w:rsidR="007B7101" w:rsidRDefault="00000000">
      <w:pPr>
        <w:spacing w:before="80" w:line="220" w:lineRule="exact"/>
        <w:ind w:left="82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</w:rPr>
        <w:t>Programming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Languages</w:t>
      </w:r>
      <w:r>
        <w:rPr>
          <w:rFonts w:ascii="Calibri" w:eastAsia="Calibri" w:hAnsi="Calibri" w:cs="Calibri"/>
          <w:b/>
        </w:rPr>
        <w:t xml:space="preserve">                                 </w:t>
      </w:r>
      <w:proofErr w:type="gramStart"/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w w:val="99"/>
        </w:rPr>
        <w:t>: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Python,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SQL</w:t>
      </w:r>
    </w:p>
    <w:p w14:paraId="7A852E64" w14:textId="77777777" w:rsidR="007B7101" w:rsidRDefault="00000000">
      <w:pPr>
        <w:spacing w:line="180" w:lineRule="exact"/>
        <w:ind w:left="82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  <w:position w:val="1"/>
        </w:rPr>
        <w:t>Python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Packages</w:t>
      </w:r>
      <w:r>
        <w:rPr>
          <w:rFonts w:ascii="Calibri" w:eastAsia="Calibri" w:hAnsi="Calibri" w:cs="Calibri"/>
          <w:b/>
          <w:position w:val="1"/>
        </w:rPr>
        <w:t xml:space="preserve">                                               </w:t>
      </w:r>
      <w:proofErr w:type="gramStart"/>
      <w:r>
        <w:rPr>
          <w:rFonts w:ascii="Calibri" w:eastAsia="Calibri" w:hAnsi="Calibri" w:cs="Calibri"/>
          <w:b/>
          <w:position w:val="1"/>
        </w:rPr>
        <w:t xml:space="preserve">  </w:t>
      </w:r>
      <w:r>
        <w:rPr>
          <w:rFonts w:ascii="Calibri" w:eastAsia="Calibri" w:hAnsi="Calibri" w:cs="Calibri"/>
          <w:w w:val="99"/>
          <w:position w:val="1"/>
        </w:rPr>
        <w:t>:</w:t>
      </w:r>
      <w:proofErr w:type="gramEnd"/>
      <w:r>
        <w:rPr>
          <w:rFonts w:ascii="Calibri" w:eastAsia="Calibri" w:hAnsi="Calibri" w:cs="Calibri"/>
          <w:position w:val="1"/>
        </w:rPr>
        <w:t xml:space="preserve"> </w:t>
      </w:r>
      <w:proofErr w:type="spellStart"/>
      <w:r>
        <w:rPr>
          <w:rFonts w:ascii="Calibri" w:eastAsia="Calibri" w:hAnsi="Calibri" w:cs="Calibri"/>
          <w:w w:val="99"/>
          <w:position w:val="1"/>
        </w:rPr>
        <w:t>Pyspark</w:t>
      </w:r>
      <w:proofErr w:type="spellEnd"/>
      <w:r>
        <w:rPr>
          <w:rFonts w:ascii="Calibri" w:eastAsia="Calibri" w:hAnsi="Calibri" w:cs="Calibri"/>
          <w:w w:val="99"/>
          <w:position w:val="1"/>
        </w:rPr>
        <w:t>,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Pandas,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NumPy,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Boto3,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Matplotlib,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Flask,</w:t>
      </w:r>
      <w:r>
        <w:rPr>
          <w:rFonts w:ascii="Calibri" w:eastAsia="Calibri" w:hAnsi="Calibri" w:cs="Calibri"/>
          <w:position w:val="1"/>
        </w:rPr>
        <w:t xml:space="preserve"> </w:t>
      </w:r>
      <w:proofErr w:type="spellStart"/>
      <w:r>
        <w:rPr>
          <w:rFonts w:ascii="Calibri" w:eastAsia="Calibri" w:hAnsi="Calibri" w:cs="Calibri"/>
          <w:w w:val="99"/>
          <w:position w:val="1"/>
        </w:rPr>
        <w:t>PyMongo</w:t>
      </w:r>
      <w:proofErr w:type="spellEnd"/>
      <w:r>
        <w:rPr>
          <w:rFonts w:ascii="Calibri" w:eastAsia="Calibri" w:hAnsi="Calibri" w:cs="Calibri"/>
          <w:w w:val="99"/>
          <w:position w:val="1"/>
        </w:rPr>
        <w:t>,</w:t>
      </w:r>
      <w:r>
        <w:rPr>
          <w:rFonts w:ascii="Calibri" w:eastAsia="Calibri" w:hAnsi="Calibri" w:cs="Calibri"/>
          <w:position w:val="1"/>
        </w:rPr>
        <w:t xml:space="preserve"> </w:t>
      </w:r>
      <w:proofErr w:type="spellStart"/>
      <w:r>
        <w:rPr>
          <w:rFonts w:ascii="Calibri" w:eastAsia="Calibri" w:hAnsi="Calibri" w:cs="Calibri"/>
          <w:w w:val="99"/>
          <w:position w:val="1"/>
        </w:rPr>
        <w:t>Streamlit</w:t>
      </w:r>
      <w:proofErr w:type="spellEnd"/>
      <w:r>
        <w:rPr>
          <w:rFonts w:ascii="Calibri" w:eastAsia="Calibri" w:hAnsi="Calibri" w:cs="Calibri"/>
          <w:w w:val="99"/>
          <w:position w:val="1"/>
        </w:rPr>
        <w:t>,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PyODBC</w:t>
      </w:r>
    </w:p>
    <w:p w14:paraId="6251A724" w14:textId="77777777" w:rsidR="007B7101" w:rsidRDefault="00000000">
      <w:pPr>
        <w:spacing w:line="200" w:lineRule="exact"/>
        <w:ind w:left="82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  <w:position w:val="1"/>
        </w:rPr>
        <w:t>Relational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Databases</w:t>
      </w:r>
      <w:r>
        <w:rPr>
          <w:rFonts w:ascii="Calibri" w:eastAsia="Calibri" w:hAnsi="Calibri" w:cs="Calibri"/>
          <w:b/>
          <w:position w:val="1"/>
        </w:rPr>
        <w:t xml:space="preserve">                                       </w:t>
      </w:r>
      <w:proofErr w:type="gramStart"/>
      <w:r>
        <w:rPr>
          <w:rFonts w:ascii="Calibri" w:eastAsia="Calibri" w:hAnsi="Calibri" w:cs="Calibri"/>
          <w:b/>
          <w:position w:val="1"/>
        </w:rPr>
        <w:t xml:space="preserve">  </w:t>
      </w:r>
      <w:r>
        <w:rPr>
          <w:rFonts w:ascii="Calibri" w:eastAsia="Calibri" w:hAnsi="Calibri" w:cs="Calibri"/>
          <w:w w:val="99"/>
          <w:position w:val="1"/>
        </w:rPr>
        <w:t>:</w:t>
      </w:r>
      <w:proofErr w:type="gramEnd"/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Teradata,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SQL-Server,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Postgres,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Oracle,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MySQL</w:t>
      </w:r>
    </w:p>
    <w:p w14:paraId="7185F0CF" w14:textId="30157BA3" w:rsidR="007B7101" w:rsidRDefault="00000000">
      <w:pPr>
        <w:spacing w:line="200" w:lineRule="exact"/>
        <w:ind w:left="82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  <w:position w:val="1"/>
        </w:rPr>
        <w:t>No-SQL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Databases</w:t>
      </w:r>
      <w:r>
        <w:rPr>
          <w:rFonts w:ascii="Calibri" w:eastAsia="Calibri" w:hAnsi="Calibri" w:cs="Calibri"/>
          <w:b/>
          <w:position w:val="1"/>
        </w:rPr>
        <w:t xml:space="preserve">                                            </w:t>
      </w:r>
      <w:proofErr w:type="gramStart"/>
      <w:r>
        <w:rPr>
          <w:rFonts w:ascii="Calibri" w:eastAsia="Calibri" w:hAnsi="Calibri" w:cs="Calibri"/>
          <w:b/>
          <w:position w:val="1"/>
        </w:rPr>
        <w:t xml:space="preserve">  </w:t>
      </w:r>
      <w:r>
        <w:rPr>
          <w:rFonts w:ascii="Calibri" w:eastAsia="Calibri" w:hAnsi="Calibri" w:cs="Calibri"/>
          <w:w w:val="99"/>
          <w:position w:val="1"/>
        </w:rPr>
        <w:t>:</w:t>
      </w:r>
      <w:proofErr w:type="gramEnd"/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MongoDB,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Document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DB,</w:t>
      </w:r>
      <w:r w:rsidR="00BA3240">
        <w:rPr>
          <w:rFonts w:ascii="Calibri" w:eastAsia="Calibri" w:hAnsi="Calibri" w:cs="Calibri"/>
          <w:w w:val="99"/>
          <w:position w:val="1"/>
        </w:rPr>
        <w:t xml:space="preserve"> Cosmos DB</w:t>
      </w:r>
    </w:p>
    <w:p w14:paraId="3A742225" w14:textId="77777777" w:rsidR="007B7101" w:rsidRDefault="00000000">
      <w:pPr>
        <w:spacing w:line="200" w:lineRule="exact"/>
        <w:ind w:left="82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  <w:position w:val="1"/>
        </w:rPr>
        <w:t>Cloud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Services</w:t>
      </w:r>
      <w:r>
        <w:rPr>
          <w:rFonts w:ascii="Calibri" w:eastAsia="Calibri" w:hAnsi="Calibri" w:cs="Calibri"/>
          <w:w w:val="99"/>
          <w:position w:val="1"/>
        </w:rPr>
        <w:t>:</w:t>
      </w:r>
    </w:p>
    <w:p w14:paraId="144EC37B" w14:textId="77777777" w:rsidR="007B7101" w:rsidRDefault="00000000">
      <w:pPr>
        <w:spacing w:line="200" w:lineRule="exact"/>
        <w:ind w:left="1544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 </w:t>
      </w:r>
      <w:r>
        <w:rPr>
          <w:rFonts w:ascii="Calibri" w:eastAsia="Calibri" w:hAnsi="Calibri" w:cs="Calibri"/>
          <w:b/>
          <w:w w:val="99"/>
        </w:rPr>
        <w:t>GCP</w:t>
      </w:r>
      <w:r>
        <w:rPr>
          <w:rFonts w:ascii="Calibri" w:eastAsia="Calibri" w:hAnsi="Calibri" w:cs="Calibri"/>
          <w:b/>
        </w:rPr>
        <w:t xml:space="preserve">                                              </w:t>
      </w:r>
      <w:proofErr w:type="gramStart"/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w w:val="99"/>
        </w:rPr>
        <w:t>: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Data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Proc,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GCS,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Data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Fusion,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Big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Query,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  <w:w w:val="99"/>
        </w:rPr>
        <w:t>Firestore</w:t>
      </w:r>
      <w:proofErr w:type="spellEnd"/>
      <w:r>
        <w:rPr>
          <w:rFonts w:ascii="Calibri" w:eastAsia="Calibri" w:hAnsi="Calibri" w:cs="Calibri"/>
          <w:b/>
          <w:w w:val="99"/>
        </w:rPr>
        <w:t>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Pub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Sub,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Cloud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Composer</w:t>
      </w:r>
    </w:p>
    <w:p w14:paraId="2CADF796" w14:textId="77777777" w:rsidR="007B7101" w:rsidRDefault="00000000">
      <w:pPr>
        <w:spacing w:line="180" w:lineRule="exact"/>
        <w:ind w:left="1544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 </w:t>
      </w:r>
      <w:r>
        <w:rPr>
          <w:rFonts w:ascii="Calibri" w:eastAsia="Calibri" w:hAnsi="Calibri" w:cs="Calibri"/>
          <w:b/>
          <w:w w:val="99"/>
        </w:rPr>
        <w:t>AWS</w:t>
      </w:r>
      <w:r>
        <w:rPr>
          <w:rFonts w:ascii="Calibri" w:eastAsia="Calibri" w:hAnsi="Calibri" w:cs="Calibri"/>
          <w:b/>
        </w:rPr>
        <w:t xml:space="preserve">                                             </w:t>
      </w:r>
      <w:proofErr w:type="gramStart"/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w w:val="99"/>
        </w:rPr>
        <w:t>: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DMS,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Glue,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Bedrock,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Redshift,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S3,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IAM,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EMR,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Lambda</w:t>
      </w:r>
    </w:p>
    <w:p w14:paraId="29000E49" w14:textId="77777777" w:rsidR="007B7101" w:rsidRDefault="00000000">
      <w:pPr>
        <w:spacing w:line="180" w:lineRule="exact"/>
        <w:ind w:left="1544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 </w:t>
      </w:r>
      <w:r>
        <w:rPr>
          <w:rFonts w:ascii="Calibri" w:eastAsia="Calibri" w:hAnsi="Calibri" w:cs="Calibri"/>
          <w:b/>
          <w:w w:val="99"/>
        </w:rPr>
        <w:t>Azure</w:t>
      </w:r>
      <w:r>
        <w:rPr>
          <w:rFonts w:ascii="Calibri" w:eastAsia="Calibri" w:hAnsi="Calibri" w:cs="Calibri"/>
          <w:b/>
        </w:rPr>
        <w:t xml:space="preserve">                                           </w:t>
      </w:r>
      <w:proofErr w:type="gramStart"/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w w:val="99"/>
        </w:rPr>
        <w:t>: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Databricks,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HDInsight,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ADF,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Synapse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Analytics,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ADLS</w:t>
      </w:r>
    </w:p>
    <w:p w14:paraId="0230C35E" w14:textId="77777777" w:rsidR="007B7101" w:rsidRDefault="00000000">
      <w:pPr>
        <w:spacing w:line="200" w:lineRule="exact"/>
        <w:ind w:left="1544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  <w:position w:val="1"/>
        </w:rPr>
        <w:t>•</w:t>
      </w:r>
      <w:r>
        <w:rPr>
          <w:rFonts w:ascii="Verdana" w:eastAsia="Verdana" w:hAnsi="Verdana" w:cs="Verdana"/>
          <w:position w:val="1"/>
        </w:rPr>
        <w:t xml:space="preserve">    </w:t>
      </w:r>
      <w:r>
        <w:rPr>
          <w:rFonts w:ascii="Calibri" w:eastAsia="Calibri" w:hAnsi="Calibri" w:cs="Calibri"/>
          <w:b/>
          <w:w w:val="99"/>
          <w:position w:val="1"/>
        </w:rPr>
        <w:t>Snowflake</w:t>
      </w:r>
      <w:r>
        <w:rPr>
          <w:rFonts w:ascii="Calibri" w:eastAsia="Calibri" w:hAnsi="Calibri" w:cs="Calibri"/>
          <w:b/>
          <w:position w:val="1"/>
        </w:rPr>
        <w:t xml:space="preserve">                                   </w:t>
      </w:r>
      <w:proofErr w:type="gramStart"/>
      <w:r>
        <w:rPr>
          <w:rFonts w:ascii="Calibri" w:eastAsia="Calibri" w:hAnsi="Calibri" w:cs="Calibri"/>
          <w:b/>
          <w:position w:val="1"/>
        </w:rPr>
        <w:t xml:space="preserve">  </w:t>
      </w:r>
      <w:r>
        <w:rPr>
          <w:rFonts w:ascii="Calibri" w:eastAsia="Calibri" w:hAnsi="Calibri" w:cs="Calibri"/>
          <w:w w:val="99"/>
          <w:position w:val="1"/>
        </w:rPr>
        <w:t>:</w:t>
      </w:r>
      <w:proofErr w:type="gramEnd"/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Snowflake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DWH,</w:t>
      </w:r>
      <w:r>
        <w:rPr>
          <w:rFonts w:ascii="Calibri" w:eastAsia="Calibri" w:hAnsi="Calibri" w:cs="Calibri"/>
          <w:position w:val="1"/>
        </w:rPr>
        <w:t xml:space="preserve"> </w:t>
      </w:r>
      <w:proofErr w:type="spellStart"/>
      <w:r>
        <w:rPr>
          <w:rFonts w:ascii="Calibri" w:eastAsia="Calibri" w:hAnsi="Calibri" w:cs="Calibri"/>
          <w:w w:val="99"/>
          <w:position w:val="1"/>
        </w:rPr>
        <w:t>Snowpipe</w:t>
      </w:r>
      <w:proofErr w:type="spellEnd"/>
    </w:p>
    <w:p w14:paraId="23C38D25" w14:textId="77777777" w:rsidR="007B7101" w:rsidRDefault="00000000">
      <w:pPr>
        <w:spacing w:line="200" w:lineRule="exact"/>
        <w:ind w:left="82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  <w:position w:val="1"/>
        </w:rPr>
        <w:t>Big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Data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Technologies</w:t>
      </w:r>
      <w:r>
        <w:rPr>
          <w:rFonts w:ascii="Calibri" w:eastAsia="Calibri" w:hAnsi="Calibri" w:cs="Calibri"/>
          <w:b/>
          <w:position w:val="1"/>
        </w:rPr>
        <w:t xml:space="preserve">                                      </w:t>
      </w:r>
      <w:proofErr w:type="gramStart"/>
      <w:r>
        <w:rPr>
          <w:rFonts w:ascii="Calibri" w:eastAsia="Calibri" w:hAnsi="Calibri" w:cs="Calibri"/>
          <w:b/>
          <w:position w:val="1"/>
        </w:rPr>
        <w:t xml:space="preserve">  </w:t>
      </w:r>
      <w:r>
        <w:rPr>
          <w:rFonts w:ascii="Calibri" w:eastAsia="Calibri" w:hAnsi="Calibri" w:cs="Calibri"/>
          <w:w w:val="99"/>
          <w:position w:val="1"/>
        </w:rPr>
        <w:t>:</w:t>
      </w:r>
      <w:proofErr w:type="gramEnd"/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Hive,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HDFS</w:t>
      </w:r>
    </w:p>
    <w:p w14:paraId="200A8D6D" w14:textId="77777777" w:rsidR="007B7101" w:rsidRDefault="00000000">
      <w:pPr>
        <w:spacing w:line="200" w:lineRule="exact"/>
        <w:ind w:left="82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  <w:position w:val="1"/>
        </w:rPr>
        <w:t>Development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&amp;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Collaboration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Tools</w:t>
      </w:r>
      <w:r>
        <w:rPr>
          <w:rFonts w:ascii="Calibri" w:eastAsia="Calibri" w:hAnsi="Calibri" w:cs="Calibri"/>
          <w:b/>
          <w:position w:val="1"/>
        </w:rPr>
        <w:t xml:space="preserve">             </w:t>
      </w:r>
      <w:proofErr w:type="gramStart"/>
      <w:r>
        <w:rPr>
          <w:rFonts w:ascii="Calibri" w:eastAsia="Calibri" w:hAnsi="Calibri" w:cs="Calibri"/>
          <w:b/>
          <w:position w:val="1"/>
        </w:rPr>
        <w:t xml:space="preserve">  </w:t>
      </w:r>
      <w:r>
        <w:rPr>
          <w:rFonts w:ascii="Calibri" w:eastAsia="Calibri" w:hAnsi="Calibri" w:cs="Calibri"/>
          <w:w w:val="99"/>
          <w:position w:val="1"/>
        </w:rPr>
        <w:t>:</w:t>
      </w:r>
      <w:proofErr w:type="gramEnd"/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GitHub,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Linux,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Airflow</w:t>
      </w:r>
    </w:p>
    <w:p w14:paraId="4FE055EE" w14:textId="77777777" w:rsidR="007B7101" w:rsidRDefault="00000000">
      <w:pPr>
        <w:spacing w:line="200" w:lineRule="exact"/>
        <w:ind w:left="82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  <w:position w:val="1"/>
        </w:rPr>
        <w:t>Streaming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Services</w:t>
      </w:r>
      <w:r>
        <w:rPr>
          <w:rFonts w:ascii="Calibri" w:eastAsia="Calibri" w:hAnsi="Calibri" w:cs="Calibri"/>
          <w:b/>
          <w:position w:val="1"/>
        </w:rPr>
        <w:t xml:space="preserve">                                           </w:t>
      </w:r>
      <w:proofErr w:type="gramStart"/>
      <w:r>
        <w:rPr>
          <w:rFonts w:ascii="Calibri" w:eastAsia="Calibri" w:hAnsi="Calibri" w:cs="Calibri"/>
          <w:b/>
          <w:position w:val="1"/>
        </w:rPr>
        <w:t xml:space="preserve">  </w:t>
      </w:r>
      <w:r>
        <w:rPr>
          <w:rFonts w:ascii="Calibri" w:eastAsia="Calibri" w:hAnsi="Calibri" w:cs="Calibri"/>
          <w:w w:val="99"/>
          <w:position w:val="1"/>
        </w:rPr>
        <w:t>:</w:t>
      </w:r>
      <w:proofErr w:type="gramEnd"/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Confluent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Kafka,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Kinesis</w:t>
      </w:r>
    </w:p>
    <w:p w14:paraId="6C4D624D" w14:textId="77777777" w:rsidR="007B7101" w:rsidRDefault="007B7101">
      <w:pPr>
        <w:spacing w:before="8" w:line="100" w:lineRule="exact"/>
        <w:rPr>
          <w:sz w:val="11"/>
          <w:szCs w:val="11"/>
        </w:rPr>
      </w:pPr>
    </w:p>
    <w:p w14:paraId="6FC111D1" w14:textId="77777777" w:rsidR="007B7101" w:rsidRDefault="00000000">
      <w:pPr>
        <w:ind w:left="154" w:right="984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BE4E13"/>
          <w:sz w:val="22"/>
          <w:szCs w:val="22"/>
        </w:rPr>
        <w:t>CERTIFICATIONS:</w:t>
      </w:r>
    </w:p>
    <w:p w14:paraId="5CD563DA" w14:textId="77777777" w:rsidR="007B7101" w:rsidRDefault="00000000">
      <w:pPr>
        <w:spacing w:before="82"/>
        <w:ind w:left="386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 </w:t>
      </w:r>
      <w:r>
        <w:rPr>
          <w:rFonts w:ascii="Calibri" w:eastAsia="Calibri" w:hAnsi="Calibri" w:cs="Calibri"/>
          <w:b/>
          <w:w w:val="99"/>
        </w:rPr>
        <w:t>GCP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Cloud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Digital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Leader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certification</w:t>
      </w:r>
    </w:p>
    <w:p w14:paraId="016495D0" w14:textId="77777777" w:rsidR="007B7101" w:rsidRDefault="00000000">
      <w:pPr>
        <w:spacing w:line="200" w:lineRule="exact"/>
        <w:ind w:left="386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  <w:position w:val="1"/>
        </w:rPr>
        <w:t>•</w:t>
      </w:r>
      <w:r>
        <w:rPr>
          <w:rFonts w:ascii="Verdana" w:eastAsia="Verdana" w:hAnsi="Verdana" w:cs="Verdana"/>
          <w:position w:val="1"/>
        </w:rPr>
        <w:t xml:space="preserve">    </w:t>
      </w:r>
      <w:r>
        <w:rPr>
          <w:rFonts w:ascii="Calibri" w:eastAsia="Calibri" w:hAnsi="Calibri" w:cs="Calibri"/>
          <w:b/>
          <w:w w:val="99"/>
          <w:position w:val="1"/>
        </w:rPr>
        <w:t>Google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Cloud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Associate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Cloud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Engineer</w:t>
      </w:r>
    </w:p>
    <w:p w14:paraId="0AD40A75" w14:textId="77777777" w:rsidR="007B7101" w:rsidRDefault="00000000">
      <w:pPr>
        <w:spacing w:line="200" w:lineRule="exact"/>
        <w:ind w:left="386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  <w:position w:val="1"/>
        </w:rPr>
        <w:t>•</w:t>
      </w:r>
      <w:r>
        <w:rPr>
          <w:rFonts w:ascii="Verdana" w:eastAsia="Verdana" w:hAnsi="Verdana" w:cs="Verdana"/>
          <w:position w:val="1"/>
        </w:rPr>
        <w:t xml:space="preserve">    </w:t>
      </w:r>
      <w:r>
        <w:rPr>
          <w:rFonts w:ascii="Calibri" w:eastAsia="Calibri" w:hAnsi="Calibri" w:cs="Calibri"/>
          <w:b/>
          <w:w w:val="99"/>
          <w:position w:val="1"/>
        </w:rPr>
        <w:t>Google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Professional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Cloud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Architect</w:t>
      </w:r>
      <w:r>
        <w:rPr>
          <w:rFonts w:ascii="Calibri" w:eastAsia="Calibri" w:hAnsi="Calibri" w:cs="Calibri"/>
          <w:b/>
          <w:position w:val="1"/>
        </w:rPr>
        <w:t xml:space="preserve">                                </w:t>
      </w:r>
      <w:r>
        <w:rPr>
          <w:rFonts w:ascii="Calibri" w:eastAsia="Calibri" w:hAnsi="Calibri" w:cs="Calibri"/>
          <w:w w:val="99"/>
          <w:position w:val="1"/>
        </w:rPr>
        <w:t>–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Pursuing</w:t>
      </w:r>
    </w:p>
    <w:p w14:paraId="03A1DF55" w14:textId="77777777" w:rsidR="007B7101" w:rsidRDefault="00000000">
      <w:pPr>
        <w:spacing w:line="200" w:lineRule="exact"/>
        <w:ind w:left="386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  <w:position w:val="1"/>
        </w:rPr>
        <w:t>•</w:t>
      </w:r>
      <w:r>
        <w:rPr>
          <w:rFonts w:ascii="Verdana" w:eastAsia="Verdana" w:hAnsi="Verdana" w:cs="Verdana"/>
          <w:position w:val="1"/>
        </w:rPr>
        <w:t xml:space="preserve">    </w:t>
      </w:r>
      <w:r>
        <w:rPr>
          <w:rFonts w:ascii="Calibri" w:eastAsia="Calibri" w:hAnsi="Calibri" w:cs="Calibri"/>
          <w:w w:val="99"/>
          <w:position w:val="1"/>
        </w:rPr>
        <w:t>AWS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Associate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Developer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certification</w:t>
      </w:r>
    </w:p>
    <w:p w14:paraId="74018107" w14:textId="77777777" w:rsidR="007B7101" w:rsidRDefault="00000000">
      <w:pPr>
        <w:spacing w:line="200" w:lineRule="exact"/>
        <w:ind w:left="386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  <w:position w:val="1"/>
        </w:rPr>
        <w:t>•</w:t>
      </w:r>
      <w:r>
        <w:rPr>
          <w:rFonts w:ascii="Verdana" w:eastAsia="Verdana" w:hAnsi="Verdana" w:cs="Verdana"/>
          <w:position w:val="1"/>
        </w:rPr>
        <w:t xml:space="preserve">    </w:t>
      </w:r>
      <w:r>
        <w:rPr>
          <w:rFonts w:ascii="Calibri" w:eastAsia="Calibri" w:hAnsi="Calibri" w:cs="Calibri"/>
          <w:w w:val="99"/>
          <w:position w:val="1"/>
        </w:rPr>
        <w:t>OCI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(Oracle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Cloud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Infrastructure)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Generative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AI</w:t>
      </w:r>
    </w:p>
    <w:p w14:paraId="78BFD420" w14:textId="77777777" w:rsidR="007B7101" w:rsidRDefault="00000000">
      <w:pPr>
        <w:spacing w:line="200" w:lineRule="exact"/>
        <w:ind w:left="386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  <w:position w:val="1"/>
        </w:rPr>
        <w:t>•</w:t>
      </w:r>
      <w:r>
        <w:rPr>
          <w:rFonts w:ascii="Verdana" w:eastAsia="Verdana" w:hAnsi="Verdana" w:cs="Verdana"/>
          <w:position w:val="1"/>
        </w:rPr>
        <w:t xml:space="preserve">    </w:t>
      </w:r>
      <w:r>
        <w:rPr>
          <w:rFonts w:ascii="Calibri" w:eastAsia="Calibri" w:hAnsi="Calibri" w:cs="Calibri"/>
          <w:w w:val="99"/>
          <w:position w:val="1"/>
        </w:rPr>
        <w:t>SI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(Solution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Integration)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Mongo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Architect</w:t>
      </w:r>
    </w:p>
    <w:p w14:paraId="7239CB7B" w14:textId="77777777" w:rsidR="007B7101" w:rsidRDefault="00000000">
      <w:pPr>
        <w:spacing w:line="200" w:lineRule="exact"/>
        <w:ind w:left="386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  <w:position w:val="1"/>
        </w:rPr>
        <w:t>•</w:t>
      </w:r>
      <w:r>
        <w:rPr>
          <w:rFonts w:ascii="Verdana" w:eastAsia="Verdana" w:hAnsi="Verdana" w:cs="Verdana"/>
          <w:position w:val="1"/>
        </w:rPr>
        <w:t xml:space="preserve">    </w:t>
      </w:r>
      <w:r>
        <w:rPr>
          <w:rFonts w:ascii="Calibri" w:eastAsia="Calibri" w:hAnsi="Calibri" w:cs="Calibri"/>
          <w:w w:val="99"/>
          <w:position w:val="1"/>
        </w:rPr>
        <w:t>Microsoft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Azure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Data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Fundamentals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(DP-900)</w:t>
      </w:r>
      <w:r>
        <w:rPr>
          <w:rFonts w:ascii="Calibri" w:eastAsia="Calibri" w:hAnsi="Calibri" w:cs="Calibri"/>
          <w:position w:val="1"/>
        </w:rPr>
        <w:t xml:space="preserve">                </w:t>
      </w:r>
      <w:r>
        <w:rPr>
          <w:rFonts w:ascii="Calibri" w:eastAsia="Calibri" w:hAnsi="Calibri" w:cs="Calibri"/>
          <w:w w:val="99"/>
          <w:position w:val="1"/>
        </w:rPr>
        <w:t>–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Pursuing</w:t>
      </w:r>
    </w:p>
    <w:p w14:paraId="2E401144" w14:textId="77777777" w:rsidR="007B7101" w:rsidRDefault="00000000">
      <w:pPr>
        <w:spacing w:line="200" w:lineRule="exact"/>
        <w:ind w:left="386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  <w:position w:val="1"/>
        </w:rPr>
        <w:t>•</w:t>
      </w:r>
      <w:r>
        <w:rPr>
          <w:rFonts w:ascii="Verdana" w:eastAsia="Verdana" w:hAnsi="Verdana" w:cs="Verdana"/>
          <w:position w:val="1"/>
        </w:rPr>
        <w:t xml:space="preserve">    </w:t>
      </w:r>
      <w:r>
        <w:rPr>
          <w:rFonts w:ascii="Calibri" w:eastAsia="Calibri" w:hAnsi="Calibri" w:cs="Calibri"/>
          <w:w w:val="99"/>
          <w:position w:val="1"/>
        </w:rPr>
        <w:t>AWS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Solutions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Architect</w:t>
      </w:r>
      <w:r>
        <w:rPr>
          <w:rFonts w:ascii="Calibri" w:eastAsia="Calibri" w:hAnsi="Calibri" w:cs="Calibri"/>
          <w:position w:val="1"/>
        </w:rPr>
        <w:t xml:space="preserve">                                                      </w:t>
      </w:r>
      <w:r>
        <w:rPr>
          <w:rFonts w:ascii="Calibri" w:eastAsia="Calibri" w:hAnsi="Calibri" w:cs="Calibri"/>
          <w:w w:val="99"/>
          <w:position w:val="1"/>
        </w:rPr>
        <w:t>–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Pursuing</w:t>
      </w:r>
    </w:p>
    <w:p w14:paraId="6AE3209D" w14:textId="77777777" w:rsidR="007B7101" w:rsidRDefault="00000000">
      <w:pPr>
        <w:spacing w:before="99"/>
        <w:ind w:left="103" w:right="863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BE4E13"/>
          <w:sz w:val="22"/>
          <w:szCs w:val="22"/>
        </w:rPr>
        <w:t>AWARDS AND RECOGNITIONS:</w:t>
      </w:r>
    </w:p>
    <w:p w14:paraId="266708BE" w14:textId="77777777" w:rsidR="007B7101" w:rsidRDefault="007B7101">
      <w:pPr>
        <w:spacing w:before="10" w:line="120" w:lineRule="exact"/>
        <w:rPr>
          <w:sz w:val="12"/>
          <w:szCs w:val="12"/>
        </w:rPr>
      </w:pPr>
    </w:p>
    <w:p w14:paraId="59C73577" w14:textId="5E9A2DBE" w:rsidR="007B7101" w:rsidRDefault="00000000">
      <w:pPr>
        <w:tabs>
          <w:tab w:val="left" w:pos="740"/>
        </w:tabs>
        <w:spacing w:line="183" w:lineRule="auto"/>
        <w:ind w:left="744" w:right="88" w:hanging="358"/>
        <w:jc w:val="both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ab/>
      </w:r>
      <w:r>
        <w:rPr>
          <w:rFonts w:ascii="Calibri" w:eastAsia="Calibri" w:hAnsi="Calibri" w:cs="Calibri"/>
          <w:w w:val="99"/>
        </w:rPr>
        <w:t>Recognized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Rising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Star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transforming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legacy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AWS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  <w:u w:val="single" w:color="000000"/>
        </w:rPr>
        <w:t>e</w:t>
      </w:r>
      <w:r>
        <w:rPr>
          <w:rFonts w:ascii="Calibri" w:eastAsia="Calibri" w:hAnsi="Calibri" w:cs="Calibri"/>
          <w:w w:val="99"/>
        </w:rPr>
        <w:t>nvironment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from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conventional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Livy-based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jobs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Glue-based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 achieving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Data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Governance.</w:t>
      </w:r>
    </w:p>
    <w:p w14:paraId="4A5B0B45" w14:textId="77777777" w:rsidR="007B7101" w:rsidRDefault="00000000">
      <w:pPr>
        <w:spacing w:line="220" w:lineRule="exact"/>
        <w:ind w:left="386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 </w:t>
      </w:r>
      <w:r>
        <w:rPr>
          <w:rFonts w:ascii="Calibri" w:eastAsia="Calibri" w:hAnsi="Calibri" w:cs="Calibri"/>
          <w:b/>
          <w:w w:val="99"/>
        </w:rPr>
        <w:t>Promoted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twice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in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3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years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testimonial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technical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acumen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diverse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contribution.</w:t>
      </w:r>
    </w:p>
    <w:p w14:paraId="21CC2545" w14:textId="77777777" w:rsidR="007B7101" w:rsidRDefault="00000000">
      <w:pPr>
        <w:tabs>
          <w:tab w:val="left" w:pos="740"/>
        </w:tabs>
        <w:spacing w:before="8" w:line="183" w:lineRule="auto"/>
        <w:ind w:left="744" w:right="94" w:hanging="358"/>
        <w:jc w:val="both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ab/>
      </w:r>
      <w:r>
        <w:rPr>
          <w:rFonts w:ascii="Calibri" w:eastAsia="Calibri" w:hAnsi="Calibri" w:cs="Calibri"/>
          <w:w w:val="99"/>
        </w:rPr>
        <w:t>Achieved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Innovative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Minds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recognition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developing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AI-based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conversational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interface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conversions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combination 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RAG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(Retrieval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Augment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Generation)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AWS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Bedrock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agents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Prompt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Engineering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techniques.</w:t>
      </w:r>
    </w:p>
    <w:p w14:paraId="2FBE7B52" w14:textId="77777777" w:rsidR="007B7101" w:rsidRDefault="00000000">
      <w:pPr>
        <w:tabs>
          <w:tab w:val="left" w:pos="740"/>
        </w:tabs>
        <w:spacing w:before="21" w:line="183" w:lineRule="auto"/>
        <w:ind w:left="744" w:right="83" w:hanging="358"/>
        <w:jc w:val="both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ab/>
      </w:r>
      <w:r>
        <w:rPr>
          <w:rFonts w:ascii="Calibri" w:eastAsia="Calibri" w:hAnsi="Calibri" w:cs="Calibri"/>
          <w:w w:val="99"/>
        </w:rPr>
        <w:t>Led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3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build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LSHC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(Life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Science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and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Health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Care)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use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case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Capgemini’s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Annual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National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Hackathon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Symposium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and finished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runner-up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qualifying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w w:val="99"/>
        </w:rPr>
        <w:t>against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50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teams</w:t>
      </w:r>
      <w:r>
        <w:rPr>
          <w:rFonts w:ascii="Calibri" w:eastAsia="Calibri" w:hAnsi="Calibri" w:cs="Calibri"/>
          <w:w w:val="99"/>
        </w:rPr>
        <w:t>.</w:t>
      </w:r>
    </w:p>
    <w:p w14:paraId="398DB58E" w14:textId="77777777" w:rsidR="007B7101" w:rsidRDefault="00000000">
      <w:pPr>
        <w:spacing w:line="220" w:lineRule="exact"/>
        <w:ind w:left="386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  <w:position w:val="1"/>
        </w:rPr>
        <w:t>•</w:t>
      </w:r>
      <w:r>
        <w:rPr>
          <w:rFonts w:ascii="Verdana" w:eastAsia="Verdana" w:hAnsi="Verdana" w:cs="Verdana"/>
          <w:position w:val="1"/>
        </w:rPr>
        <w:t xml:space="preserve">    </w:t>
      </w:r>
      <w:r>
        <w:rPr>
          <w:rFonts w:ascii="Calibri" w:eastAsia="Calibri" w:hAnsi="Calibri" w:cs="Calibri"/>
          <w:w w:val="99"/>
          <w:position w:val="1"/>
        </w:rPr>
        <w:t>Attended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Internship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training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at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HHP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Diesel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Loco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Shed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Hubballi.</w:t>
      </w:r>
    </w:p>
    <w:p w14:paraId="0C7AEE58" w14:textId="77777777" w:rsidR="007B7101" w:rsidRDefault="00000000">
      <w:pPr>
        <w:spacing w:line="200" w:lineRule="exact"/>
        <w:ind w:left="386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  <w:position w:val="1"/>
        </w:rPr>
        <w:t>•</w:t>
      </w:r>
      <w:r>
        <w:rPr>
          <w:rFonts w:ascii="Verdana" w:eastAsia="Verdana" w:hAnsi="Verdana" w:cs="Verdana"/>
          <w:position w:val="1"/>
        </w:rPr>
        <w:t xml:space="preserve">    </w:t>
      </w:r>
      <w:r>
        <w:rPr>
          <w:rFonts w:ascii="Calibri" w:eastAsia="Calibri" w:hAnsi="Calibri" w:cs="Calibri"/>
          <w:w w:val="99"/>
          <w:position w:val="1"/>
        </w:rPr>
        <w:t>Lead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the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Inter-college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Advitiya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Techno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Fest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for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the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entire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Electrical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</w:rPr>
        <w:t>cluster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organized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in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2021.</w:t>
      </w:r>
    </w:p>
    <w:sectPr w:rsidR="007B7101">
      <w:type w:val="continuous"/>
      <w:pgSz w:w="11920" w:h="16840"/>
      <w:pgMar w:top="100" w:right="1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47291"/>
    <w:multiLevelType w:val="multilevel"/>
    <w:tmpl w:val="D422C23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2343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101"/>
    <w:rsid w:val="000907C8"/>
    <w:rsid w:val="007B7101"/>
    <w:rsid w:val="00BA3240"/>
    <w:rsid w:val="00E0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9FF8"/>
  <w15:docId w15:val="{FD5A3434-EA5F-4A8C-A7AF-3595909C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907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uthinneha@gmail.com%20%20%20(+91)%2088670401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B, Kruthin</cp:lastModifiedBy>
  <cp:revision>2</cp:revision>
  <dcterms:created xsi:type="dcterms:W3CDTF">2024-11-13T09:04:00Z</dcterms:created>
  <dcterms:modified xsi:type="dcterms:W3CDTF">2024-11-13T09:29:00Z</dcterms:modified>
</cp:coreProperties>
</file>